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20576" w14:textId="3E111E71"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53820577" w14:textId="77777777" w:rsidR="00FA20A8" w:rsidRPr="00B53FDE" w:rsidRDefault="00FA20A8" w:rsidP="00096F7A">
      <w:pPr>
        <w:rPr>
          <w:color w:val="FF0000"/>
          <w:sz w:val="36"/>
          <w:szCs w:val="36"/>
        </w:rPr>
      </w:pPr>
    </w:p>
    <w:p w14:paraId="53820578" w14:textId="77777777" w:rsidR="00DC07AC" w:rsidRPr="001C7F75" w:rsidRDefault="00410969" w:rsidP="001C7F7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C7F75">
        <w:rPr>
          <w:sz w:val="28"/>
          <w:szCs w:val="28"/>
        </w:rPr>
        <w:t>In this paper, we aim to explore the possibility of the Transformer model in detecting the spam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>Short Message Service (SMS) messages by proposing a modi</w:t>
      </w:r>
      <w:r w:rsidR="00264A98" w:rsidRPr="001C7F75">
        <w:rPr>
          <w:sz w:val="28"/>
          <w:szCs w:val="28"/>
        </w:rPr>
        <w:t>fi</w:t>
      </w:r>
      <w:r w:rsidRPr="001C7F75">
        <w:rPr>
          <w:sz w:val="28"/>
          <w:szCs w:val="28"/>
        </w:rPr>
        <w:t>ed Transformer model that is designed for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>detecting SMS spam messages. The evaluation of our proposed spam Transformer is performed on SMS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 xml:space="preserve">Spam Collection v.1 dataset and </w:t>
      </w:r>
      <w:proofErr w:type="spellStart"/>
      <w:r w:rsidRPr="001C7F75">
        <w:rPr>
          <w:sz w:val="28"/>
          <w:szCs w:val="28"/>
        </w:rPr>
        <w:t>UtkMl's</w:t>
      </w:r>
      <w:proofErr w:type="spellEnd"/>
      <w:r w:rsidRPr="001C7F75">
        <w:rPr>
          <w:sz w:val="28"/>
          <w:szCs w:val="28"/>
        </w:rPr>
        <w:t xml:space="preserve"> Twitter Spam Detection Competition dataset, with the benchmark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>of multiple established machine learning classi</w:t>
      </w:r>
      <w:r w:rsidR="00264A98" w:rsidRPr="001C7F75">
        <w:rPr>
          <w:sz w:val="28"/>
          <w:szCs w:val="28"/>
        </w:rPr>
        <w:t>fi</w:t>
      </w:r>
      <w:r w:rsidRPr="001C7F75">
        <w:rPr>
          <w:sz w:val="28"/>
          <w:szCs w:val="28"/>
        </w:rPr>
        <w:t>ers and state-of-the-art SMS spam detection approaches.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>In comparison to all other candidates, our experiments on SMS spam detection show that the proposed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>modi</w:t>
      </w:r>
      <w:r w:rsidR="00335E0D" w:rsidRPr="001C7F75">
        <w:rPr>
          <w:sz w:val="28"/>
          <w:szCs w:val="28"/>
        </w:rPr>
        <w:t>fi</w:t>
      </w:r>
      <w:r w:rsidRPr="001C7F75">
        <w:rPr>
          <w:sz w:val="28"/>
          <w:szCs w:val="28"/>
        </w:rPr>
        <w:t>ed spam Transformer has the optimal results on the accuracy, recall, and F1-Score with the values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>of 98.92%, 0.9451, and 0.9613, respectively. Besides, the proposed model also achieves good performance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 xml:space="preserve">on the </w:t>
      </w:r>
      <w:proofErr w:type="spellStart"/>
      <w:r w:rsidRPr="001C7F75">
        <w:rPr>
          <w:sz w:val="28"/>
          <w:szCs w:val="28"/>
        </w:rPr>
        <w:t>UtkMl's</w:t>
      </w:r>
      <w:proofErr w:type="spellEnd"/>
      <w:r w:rsidRPr="001C7F75">
        <w:rPr>
          <w:sz w:val="28"/>
          <w:szCs w:val="28"/>
        </w:rPr>
        <w:t xml:space="preserve"> Twitter dataset, which indicates a promising possibility of adapting the model to other similar</w:t>
      </w:r>
      <w:r w:rsidR="003F2E0F">
        <w:rPr>
          <w:sz w:val="28"/>
          <w:szCs w:val="28"/>
        </w:rPr>
        <w:t xml:space="preserve"> </w:t>
      </w:r>
      <w:r w:rsidRPr="001C7F75">
        <w:rPr>
          <w:sz w:val="28"/>
          <w:szCs w:val="28"/>
        </w:rPr>
        <w:t>problems</w:t>
      </w:r>
      <w:r w:rsidR="00E85986" w:rsidRPr="001C7F75">
        <w:rPr>
          <w:sz w:val="28"/>
          <w:szCs w:val="28"/>
        </w:rPr>
        <w:t>.</w:t>
      </w:r>
    </w:p>
    <w:p w14:paraId="53820579" w14:textId="77777777"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7A" w14:textId="77777777"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7B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7C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7D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7E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7F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80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81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82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83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84" w14:textId="77777777" w:rsidR="0025092A" w:rsidRDefault="0025092A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85" w14:textId="77777777" w:rsidR="00662F7E" w:rsidRDefault="00662F7E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3820586" w14:textId="77777777" w:rsidR="00DE1610" w:rsidRDefault="00DE1610" w:rsidP="00CB6F75">
      <w:pPr>
        <w:spacing w:line="280" w:lineRule="exact"/>
        <w:rPr>
          <w:bCs/>
          <w:sz w:val="28"/>
          <w:szCs w:val="28"/>
        </w:rPr>
      </w:pPr>
    </w:p>
    <w:p w14:paraId="53820587" w14:textId="77777777" w:rsidR="000219B4" w:rsidRDefault="000219B4" w:rsidP="00CB6F75">
      <w:pPr>
        <w:spacing w:line="280" w:lineRule="exact"/>
        <w:rPr>
          <w:bCs/>
          <w:sz w:val="28"/>
          <w:szCs w:val="28"/>
        </w:rPr>
      </w:pPr>
    </w:p>
    <w:p w14:paraId="53820588" w14:textId="77777777" w:rsidR="000219B4" w:rsidRDefault="000219B4" w:rsidP="00CB6F75">
      <w:pPr>
        <w:spacing w:line="280" w:lineRule="exact"/>
        <w:rPr>
          <w:sz w:val="28"/>
          <w:szCs w:val="28"/>
        </w:rPr>
      </w:pPr>
    </w:p>
    <w:p w14:paraId="53820589" w14:textId="77777777" w:rsidR="00DE1610" w:rsidRDefault="00DE1610" w:rsidP="00CB6F75">
      <w:pPr>
        <w:spacing w:line="280" w:lineRule="exact"/>
        <w:rPr>
          <w:sz w:val="28"/>
          <w:szCs w:val="28"/>
        </w:rPr>
      </w:pPr>
    </w:p>
    <w:p w14:paraId="5382058A" w14:textId="77777777"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5382058B" w14:textId="77777777"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14:paraId="5382058C" w14:textId="77777777" w:rsidR="00F133AE" w:rsidRDefault="00F133AE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t xml:space="preserve">In [12], Gupta </w:t>
      </w:r>
      <w:r w:rsidRPr="00F6112B">
        <w:rPr>
          <w:i/>
          <w:iCs/>
          <w:sz w:val="28"/>
          <w:szCs w:val="28"/>
        </w:rPr>
        <w:t xml:space="preserve">et al. </w:t>
      </w:r>
      <w:r w:rsidRPr="00F6112B">
        <w:rPr>
          <w:sz w:val="28"/>
          <w:szCs w:val="28"/>
        </w:rPr>
        <w:t>compared the performance of 8 different</w:t>
      </w:r>
      <w:r w:rsidR="00231D3B">
        <w:rPr>
          <w:sz w:val="28"/>
          <w:szCs w:val="28"/>
        </w:rPr>
        <w:t xml:space="preserve"> </w:t>
      </w:r>
      <w:proofErr w:type="spellStart"/>
      <w:r w:rsidRPr="00F6112B">
        <w:rPr>
          <w:sz w:val="28"/>
          <w:szCs w:val="28"/>
        </w:rPr>
        <w:t>classi_ers</w:t>
      </w:r>
      <w:proofErr w:type="spellEnd"/>
      <w:r w:rsidRPr="00F6112B">
        <w:rPr>
          <w:sz w:val="28"/>
          <w:szCs w:val="28"/>
        </w:rPr>
        <w:t xml:space="preserve"> including SVM, NB, DT, LR, RF, AdaBoost,</w:t>
      </w:r>
      <w:r w:rsidR="00231D3B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Neural Network, and CNN. The experimental tests on the</w:t>
      </w:r>
      <w:r w:rsidR="00231D3B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SMS Spam Collection v.1 [13] dataset that was conducted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by the authors shows that the CNN and Neural Network are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better compared to other machine learning classi</w:t>
      </w:r>
      <w:r w:rsidR="00231D3B">
        <w:rPr>
          <w:sz w:val="28"/>
          <w:szCs w:val="28"/>
        </w:rPr>
        <w:t>fi</w:t>
      </w:r>
      <w:r w:rsidRPr="00F6112B">
        <w:rPr>
          <w:sz w:val="28"/>
          <w:szCs w:val="28"/>
        </w:rPr>
        <w:t>ers, and the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CNN and Neural Network achieved an accuracy of 98.25%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and 98.00%, respectively.</w:t>
      </w:r>
    </w:p>
    <w:p w14:paraId="5382058D" w14:textId="77777777" w:rsidR="00CE51AA" w:rsidRPr="00F6112B" w:rsidRDefault="00CE51AA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382058E" w14:textId="77777777" w:rsidR="00F133AE" w:rsidRPr="00F6112B" w:rsidRDefault="00F133AE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t xml:space="preserve">In [14], Jain </w:t>
      </w:r>
      <w:r w:rsidRPr="00F6112B">
        <w:rPr>
          <w:i/>
          <w:iCs/>
          <w:sz w:val="28"/>
          <w:szCs w:val="28"/>
        </w:rPr>
        <w:t xml:space="preserve">et al. </w:t>
      </w:r>
      <w:r w:rsidRPr="00F6112B">
        <w:rPr>
          <w:sz w:val="28"/>
          <w:szCs w:val="28"/>
        </w:rPr>
        <w:t>proposed a method to apply rule-based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models on the SMS spam detection problem. The authors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extracted 9 rules and implemented Decision Tree (DT), RIPPER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[15], and PRISM [16] to identify the spam messages.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According to the experimental results from the authors,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the RIPPER outperformed the PRISM and the DT, yielding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a 99.01% True Negative Rate (TNR) and a 92.82% True</w:t>
      </w:r>
    </w:p>
    <w:p w14:paraId="5382058F" w14:textId="77777777" w:rsidR="00F133AE" w:rsidRDefault="00F133AE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t>Positive Rate (TPR)</w:t>
      </w:r>
      <w:r w:rsidR="00675A33" w:rsidRPr="00F6112B">
        <w:rPr>
          <w:sz w:val="28"/>
          <w:szCs w:val="28"/>
        </w:rPr>
        <w:t>.</w:t>
      </w:r>
      <w:r w:rsidR="00AE7AAC" w:rsidRPr="00F6112B">
        <w:rPr>
          <w:sz w:val="28"/>
          <w:szCs w:val="28"/>
        </w:rPr>
        <w:t xml:space="preserve"> </w:t>
      </w:r>
    </w:p>
    <w:p w14:paraId="53820590" w14:textId="77777777" w:rsidR="00CE51AA" w:rsidRPr="00F6112B" w:rsidRDefault="00CE51AA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3820591" w14:textId="77777777" w:rsidR="00E402DD" w:rsidRPr="00F6112B" w:rsidRDefault="00E402DD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t xml:space="preserve">In [1], Roy </w:t>
      </w:r>
      <w:r w:rsidRPr="00F6112B">
        <w:rPr>
          <w:i/>
          <w:iCs/>
          <w:sz w:val="28"/>
          <w:szCs w:val="28"/>
        </w:rPr>
        <w:t xml:space="preserve">et al. </w:t>
      </w:r>
      <w:r w:rsidRPr="00F6112B">
        <w:rPr>
          <w:sz w:val="28"/>
          <w:szCs w:val="28"/>
        </w:rPr>
        <w:t>aimed to adapt the CNN and LSTM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to the SMS spam messages detection problem. The authors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evaluated the performance of CNN and LSTM by comparing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them with Naïve Bayes (NB), Random Forest (RF), Gradient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Boosting (GB) [17], Logistic Regression (LR), and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Stochastic Gradient Descent (SGD) [18]. The experiments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that were conducted by the authors showed that the CNN and</w:t>
      </w:r>
    </w:p>
    <w:p w14:paraId="53820592" w14:textId="77777777" w:rsidR="00E402DD" w:rsidRDefault="00E402DD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t xml:space="preserve">LSTM perform </w:t>
      </w:r>
      <w:proofErr w:type="spellStart"/>
      <w:r w:rsidRPr="00F6112B">
        <w:rPr>
          <w:sz w:val="28"/>
          <w:szCs w:val="28"/>
        </w:rPr>
        <w:t>signi_cantly</w:t>
      </w:r>
      <w:proofErr w:type="spellEnd"/>
      <w:r w:rsidRPr="00F6112B">
        <w:rPr>
          <w:sz w:val="28"/>
          <w:szCs w:val="28"/>
        </w:rPr>
        <w:t xml:space="preserve"> better than the tested traditional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machine learning approaches when it comes to SMS spam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detection.</w:t>
      </w:r>
    </w:p>
    <w:p w14:paraId="53820593" w14:textId="77777777" w:rsidR="00CE51AA" w:rsidRPr="00F6112B" w:rsidRDefault="00CE51AA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3820594" w14:textId="77777777" w:rsidR="00E402DD" w:rsidRPr="00F6112B" w:rsidRDefault="00E402DD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t>In [2], the authors proposed the Semantic Long Short-Term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Memory (SLSTM), a variant of LSTM with an additional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semantic layer. The authors employed the Word2vec [19],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 xml:space="preserve">the WordNet [20], and the </w:t>
      </w:r>
      <w:proofErr w:type="spellStart"/>
      <w:r w:rsidRPr="00F6112B">
        <w:rPr>
          <w:sz w:val="28"/>
          <w:szCs w:val="28"/>
        </w:rPr>
        <w:t>ConceptNet</w:t>
      </w:r>
      <w:proofErr w:type="spellEnd"/>
      <w:r w:rsidRPr="00F6112B">
        <w:rPr>
          <w:sz w:val="28"/>
          <w:szCs w:val="28"/>
        </w:rPr>
        <w:t xml:space="preserve"> [21] as the semantic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layer, and combined the semantic layer with the LSTM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to train an SMS spam detection model. The experimental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evaluation that was conducted by the authors claimed that</w:t>
      </w:r>
    </w:p>
    <w:p w14:paraId="53820595" w14:textId="77777777" w:rsidR="00F133AE" w:rsidRPr="00F6112B" w:rsidRDefault="00E402DD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lastRenderedPageBreak/>
        <w:t>the SLSTM achieved an accuracy of 99% on the SMS Spam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Collection v.1 dataset.</w:t>
      </w:r>
    </w:p>
    <w:p w14:paraId="53820596" w14:textId="77777777" w:rsidR="000E54A5" w:rsidRPr="00F6112B" w:rsidRDefault="000E54A5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3820597" w14:textId="77777777" w:rsidR="000E54A5" w:rsidRPr="00F6112B" w:rsidRDefault="001B2B8C" w:rsidP="00F6112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112B">
        <w:rPr>
          <w:sz w:val="28"/>
          <w:szCs w:val="28"/>
        </w:rPr>
        <w:t xml:space="preserve">In [22], </w:t>
      </w:r>
      <w:proofErr w:type="spellStart"/>
      <w:r w:rsidRPr="00F6112B">
        <w:rPr>
          <w:sz w:val="28"/>
          <w:szCs w:val="28"/>
        </w:rPr>
        <w:t>Ghourabi</w:t>
      </w:r>
      <w:proofErr w:type="spellEnd"/>
      <w:r w:rsidRPr="00F6112B">
        <w:rPr>
          <w:sz w:val="28"/>
          <w:szCs w:val="28"/>
        </w:rPr>
        <w:t xml:space="preserve"> </w:t>
      </w:r>
      <w:r w:rsidRPr="00F6112B">
        <w:rPr>
          <w:i/>
          <w:iCs/>
          <w:sz w:val="28"/>
          <w:szCs w:val="28"/>
        </w:rPr>
        <w:t xml:space="preserve">et al. </w:t>
      </w:r>
      <w:r w:rsidRPr="00F6112B">
        <w:rPr>
          <w:sz w:val="28"/>
          <w:szCs w:val="28"/>
        </w:rPr>
        <w:t>proposed the CNN-LSTM model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that consists of a CNN layer and an LSTM layer in order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to identify SMS spam messages in English and Arabic. The</w:t>
      </w:r>
      <w:r w:rsidR="00CE51AA">
        <w:rPr>
          <w:sz w:val="28"/>
          <w:szCs w:val="28"/>
        </w:rPr>
        <w:t xml:space="preserve"> </w:t>
      </w:r>
      <w:r w:rsidRPr="00F6112B">
        <w:rPr>
          <w:sz w:val="28"/>
          <w:szCs w:val="28"/>
        </w:rPr>
        <w:t>authors evaluated the CNN-LSTM by comparing it with the</w:t>
      </w:r>
      <w:r w:rsidR="00732943" w:rsidRPr="00F6112B">
        <w:rPr>
          <w:sz w:val="28"/>
          <w:szCs w:val="28"/>
        </w:rPr>
        <w:t xml:space="preserve"> </w:t>
      </w:r>
      <w:r w:rsidR="00CE51AA">
        <w:rPr>
          <w:sz w:val="28"/>
          <w:szCs w:val="28"/>
        </w:rPr>
        <w:t xml:space="preserve">CNN, </w:t>
      </w:r>
      <w:r w:rsidR="008355BB" w:rsidRPr="00F6112B">
        <w:rPr>
          <w:sz w:val="28"/>
          <w:szCs w:val="28"/>
        </w:rPr>
        <w:t>LSTM, and 9 traditional machine learning solutions.</w:t>
      </w:r>
      <w:r w:rsidR="00CE51AA">
        <w:rPr>
          <w:sz w:val="28"/>
          <w:szCs w:val="28"/>
        </w:rPr>
        <w:t xml:space="preserve"> </w:t>
      </w:r>
      <w:r w:rsidR="008355BB" w:rsidRPr="00F6112B">
        <w:rPr>
          <w:sz w:val="28"/>
          <w:szCs w:val="28"/>
        </w:rPr>
        <w:t>The experimental tests that were conducted by the authors</w:t>
      </w:r>
      <w:r w:rsidR="00CE51AA">
        <w:rPr>
          <w:sz w:val="28"/>
          <w:szCs w:val="28"/>
        </w:rPr>
        <w:t xml:space="preserve"> </w:t>
      </w:r>
      <w:r w:rsidR="008355BB" w:rsidRPr="00F6112B">
        <w:rPr>
          <w:sz w:val="28"/>
          <w:szCs w:val="28"/>
        </w:rPr>
        <w:t>showed that the CNN-LSTM solution performed better than</w:t>
      </w:r>
      <w:r w:rsidR="00CE51AA">
        <w:rPr>
          <w:sz w:val="28"/>
          <w:szCs w:val="28"/>
        </w:rPr>
        <w:t xml:space="preserve"> </w:t>
      </w:r>
      <w:r w:rsidR="008355BB" w:rsidRPr="00F6112B">
        <w:rPr>
          <w:sz w:val="28"/>
          <w:szCs w:val="28"/>
        </w:rPr>
        <w:t>other approaches and yield an accuracy of 98.3% and an</w:t>
      </w:r>
      <w:r w:rsidR="00CE51AA">
        <w:rPr>
          <w:sz w:val="28"/>
          <w:szCs w:val="28"/>
        </w:rPr>
        <w:t xml:space="preserve"> </w:t>
      </w:r>
      <w:r w:rsidR="008355BB" w:rsidRPr="00F6112B">
        <w:rPr>
          <w:sz w:val="28"/>
          <w:szCs w:val="28"/>
        </w:rPr>
        <w:t>F1-Score of 0.914.</w:t>
      </w:r>
    </w:p>
    <w:p w14:paraId="53820598" w14:textId="77777777" w:rsidR="000E54A5" w:rsidRPr="00F133AE" w:rsidRDefault="000E54A5" w:rsidP="00E402D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3820599" w14:textId="77777777"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14:paraId="5382059A" w14:textId="77777777"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5382059B" w14:textId="77777777" w:rsidR="00681BE9" w:rsidRPr="0065500C" w:rsidRDefault="00681BE9" w:rsidP="00262D9C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65500C">
        <w:rPr>
          <w:sz w:val="28"/>
          <w:szCs w:val="28"/>
        </w:rPr>
        <w:t xml:space="preserve">1) </w:t>
      </w:r>
      <w:r w:rsidR="0007162F">
        <w:rPr>
          <w:sz w:val="28"/>
          <w:szCs w:val="28"/>
        </w:rPr>
        <w:t>.</w:t>
      </w:r>
      <w:r w:rsidR="009E1E86">
        <w:rPr>
          <w:sz w:val="28"/>
          <w:szCs w:val="28"/>
        </w:rPr>
        <w:t>The</w:t>
      </w:r>
      <w:proofErr w:type="gramEnd"/>
      <w:r w:rsidR="009E1E86">
        <w:rPr>
          <w:sz w:val="28"/>
          <w:szCs w:val="28"/>
        </w:rPr>
        <w:t xml:space="preserve"> system doesn’t have </w:t>
      </w:r>
      <w:r w:rsidR="00141890" w:rsidRPr="00141890">
        <w:rPr>
          <w:sz w:val="28"/>
          <w:szCs w:val="28"/>
        </w:rPr>
        <w:t>Transformer-based models</w:t>
      </w:r>
      <w:r w:rsidR="007A7DE7">
        <w:rPr>
          <w:sz w:val="28"/>
          <w:szCs w:val="28"/>
        </w:rPr>
        <w:t xml:space="preserve"> </w:t>
      </w:r>
      <w:r w:rsidR="00781DBA" w:rsidRPr="00781DBA">
        <w:rPr>
          <w:sz w:val="28"/>
          <w:szCs w:val="28"/>
        </w:rPr>
        <w:t>GPT-3 and BERT</w:t>
      </w:r>
      <w:r w:rsidR="00AB1ECA">
        <w:rPr>
          <w:sz w:val="28"/>
          <w:szCs w:val="28"/>
        </w:rPr>
        <w:t xml:space="preserve"> to</w:t>
      </w:r>
      <w:r w:rsidR="002257C9">
        <w:rPr>
          <w:sz w:val="28"/>
          <w:szCs w:val="28"/>
        </w:rPr>
        <w:t xml:space="preserve"> measure an exact spam details.</w:t>
      </w:r>
    </w:p>
    <w:p w14:paraId="5382059C" w14:textId="77777777" w:rsidR="0003196C" w:rsidRPr="0065500C" w:rsidRDefault="00681BE9" w:rsidP="00A815A7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  <w:r w:rsidRPr="0065500C">
        <w:rPr>
          <w:sz w:val="28"/>
          <w:szCs w:val="28"/>
        </w:rPr>
        <w:t>2)</w:t>
      </w:r>
      <w:r w:rsidR="003039C9">
        <w:rPr>
          <w:sz w:val="28"/>
          <w:szCs w:val="28"/>
        </w:rPr>
        <w:t>.</w:t>
      </w:r>
      <w:r w:rsidR="00630D6F">
        <w:rPr>
          <w:sz w:val="28"/>
          <w:szCs w:val="28"/>
        </w:rPr>
        <w:t xml:space="preserve"> The</w:t>
      </w:r>
      <w:r w:rsidR="00504F8C">
        <w:rPr>
          <w:sz w:val="28"/>
          <w:szCs w:val="28"/>
        </w:rPr>
        <w:t xml:space="preserve">re is no technique </w:t>
      </w:r>
      <w:r w:rsidR="00143512">
        <w:rPr>
          <w:sz w:val="28"/>
          <w:szCs w:val="28"/>
        </w:rPr>
        <w:t xml:space="preserve">called </w:t>
      </w:r>
      <w:r w:rsidR="004F2222" w:rsidRPr="004F2222">
        <w:rPr>
          <w:sz w:val="28"/>
          <w:szCs w:val="28"/>
        </w:rPr>
        <w:t>SEQUENCE-TO-SEQUENCE MODELS</w:t>
      </w:r>
      <w:r w:rsidR="00D805B3">
        <w:rPr>
          <w:sz w:val="28"/>
          <w:szCs w:val="28"/>
        </w:rPr>
        <w:t xml:space="preserve"> </w:t>
      </w:r>
      <w:r w:rsidR="00A815A7">
        <w:rPr>
          <w:sz w:val="28"/>
          <w:szCs w:val="28"/>
        </w:rPr>
        <w:t>aiming to fi</w:t>
      </w:r>
      <w:r w:rsidR="00D805B3" w:rsidRPr="00D805B3">
        <w:rPr>
          <w:sz w:val="28"/>
          <w:szCs w:val="28"/>
        </w:rPr>
        <w:t>nd a mapping</w:t>
      </w:r>
      <w:r w:rsidR="00A815A7">
        <w:rPr>
          <w:sz w:val="28"/>
          <w:szCs w:val="28"/>
        </w:rPr>
        <w:t xml:space="preserve"> </w:t>
      </w:r>
      <w:r w:rsidR="00D805B3" w:rsidRPr="00D805B3">
        <w:rPr>
          <w:sz w:val="28"/>
          <w:szCs w:val="28"/>
        </w:rPr>
        <w:t>between two sequences for translation tasks</w:t>
      </w:r>
      <w:r w:rsidR="00BB3843">
        <w:rPr>
          <w:sz w:val="28"/>
          <w:szCs w:val="28"/>
        </w:rPr>
        <w:t>.</w:t>
      </w:r>
    </w:p>
    <w:p w14:paraId="5382059D" w14:textId="77777777" w:rsidR="00C80486" w:rsidRDefault="00C80486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5382059E" w14:textId="77777777"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5382059F" w14:textId="77777777"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14:paraId="538205A0" w14:textId="77777777" w:rsidR="00E87F1D" w:rsidRPr="00351252" w:rsidRDefault="007823FB" w:rsidP="003512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51252">
        <w:rPr>
          <w:sz w:val="28"/>
          <w:szCs w:val="28"/>
        </w:rPr>
        <w:t>The Transformer [3] is an attention-based sequence-to</w:t>
      </w:r>
      <w:r w:rsidR="00004391" w:rsidRPr="00351252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sequence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model that was originally designated for translation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task, and it achieved great success in English-German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and English-French translation. Moreover, there are multiple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improved Transformer-based models such as GPT-3 [4] and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BERT [5] proposed recently to address different Natural Language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Process (NLP) problems. The accomplishments of the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Transformer and its successors have proved how powerful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and promising they are. In this paper, we aim to explore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whether it is possible to adapt the Transformer model to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the SMS spam detection problem. Therefore, we propose a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modi</w:t>
      </w:r>
      <w:r w:rsidR="00BD2942" w:rsidRPr="00351252">
        <w:rPr>
          <w:sz w:val="28"/>
          <w:szCs w:val="28"/>
        </w:rPr>
        <w:t>fi</w:t>
      </w:r>
      <w:r w:rsidRPr="00351252">
        <w:rPr>
          <w:sz w:val="28"/>
          <w:szCs w:val="28"/>
        </w:rPr>
        <w:t>ed model based on the vanilla Transformer to identify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SMS spam messages. Additionally, we analyze and compare</w:t>
      </w:r>
      <w:r w:rsidR="006120EF">
        <w:rPr>
          <w:sz w:val="28"/>
          <w:szCs w:val="28"/>
        </w:rPr>
        <w:t xml:space="preserve"> </w:t>
      </w:r>
      <w:r w:rsidRPr="00351252">
        <w:rPr>
          <w:sz w:val="28"/>
          <w:szCs w:val="28"/>
        </w:rPr>
        <w:t>the performance of SMS spam detection between traditional</w:t>
      </w:r>
      <w:r w:rsidR="001D3C21" w:rsidRPr="00351252">
        <w:rPr>
          <w:sz w:val="28"/>
          <w:szCs w:val="28"/>
        </w:rPr>
        <w:t xml:space="preserve"> </w:t>
      </w:r>
      <w:r w:rsidR="0007096F" w:rsidRPr="00351252">
        <w:rPr>
          <w:sz w:val="28"/>
          <w:szCs w:val="28"/>
        </w:rPr>
        <w:t>m</w:t>
      </w:r>
      <w:r w:rsidR="006120EF">
        <w:rPr>
          <w:sz w:val="28"/>
          <w:szCs w:val="28"/>
        </w:rPr>
        <w:t xml:space="preserve"> </w:t>
      </w:r>
      <w:proofErr w:type="spellStart"/>
      <w:r w:rsidR="0007096F" w:rsidRPr="00351252">
        <w:rPr>
          <w:sz w:val="28"/>
          <w:szCs w:val="28"/>
        </w:rPr>
        <w:lastRenderedPageBreak/>
        <w:t>achine</w:t>
      </w:r>
      <w:proofErr w:type="spellEnd"/>
      <w:r w:rsidR="0007096F" w:rsidRPr="00351252">
        <w:rPr>
          <w:sz w:val="28"/>
          <w:szCs w:val="28"/>
        </w:rPr>
        <w:t xml:space="preserve"> learning classi</w:t>
      </w:r>
      <w:r w:rsidR="00004391" w:rsidRPr="00351252">
        <w:rPr>
          <w:sz w:val="28"/>
          <w:szCs w:val="28"/>
        </w:rPr>
        <w:t>fi</w:t>
      </w:r>
      <w:r w:rsidR="0007096F" w:rsidRPr="00351252">
        <w:rPr>
          <w:sz w:val="28"/>
          <w:szCs w:val="28"/>
        </w:rPr>
        <w:t xml:space="preserve">ers, an LSTM deep learning </w:t>
      </w:r>
      <w:proofErr w:type="spellStart"/>
      <w:proofErr w:type="gramStart"/>
      <w:r w:rsidR="0007096F" w:rsidRPr="00351252">
        <w:rPr>
          <w:sz w:val="28"/>
          <w:szCs w:val="28"/>
        </w:rPr>
        <w:t>solution,and</w:t>
      </w:r>
      <w:proofErr w:type="spellEnd"/>
      <w:proofErr w:type="gramEnd"/>
      <w:r w:rsidR="0007096F" w:rsidRPr="00351252">
        <w:rPr>
          <w:sz w:val="28"/>
          <w:szCs w:val="28"/>
        </w:rPr>
        <w:t xml:space="preserve"> our proposed spam Transformer model.</w:t>
      </w:r>
    </w:p>
    <w:p w14:paraId="538205A1" w14:textId="77777777" w:rsidR="00E87F1D" w:rsidRDefault="00E87F1D" w:rsidP="00E87F1D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538205A2" w14:textId="77777777" w:rsidR="007368E7" w:rsidRPr="00137F7A" w:rsidRDefault="007368E7" w:rsidP="007368E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538205A3" w14:textId="77777777" w:rsidR="00E87F1D" w:rsidRDefault="00E87F1D" w:rsidP="00E87F1D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538205A4" w14:textId="77777777" w:rsidR="004A2AE8" w:rsidRDefault="001F4219" w:rsidP="00CD40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is more effective due to </w:t>
      </w:r>
      <w:r w:rsidRPr="001F4219">
        <w:rPr>
          <w:sz w:val="28"/>
          <w:szCs w:val="28"/>
        </w:rPr>
        <w:t xml:space="preserve">Long Short-Term </w:t>
      </w:r>
      <w:r w:rsidR="003263A9" w:rsidRPr="001F4219">
        <w:rPr>
          <w:sz w:val="28"/>
          <w:szCs w:val="28"/>
        </w:rPr>
        <w:t>Memory (</w:t>
      </w:r>
      <w:r w:rsidRPr="001F4219">
        <w:rPr>
          <w:sz w:val="28"/>
          <w:szCs w:val="28"/>
        </w:rPr>
        <w:t>LSTM)</w:t>
      </w:r>
      <w:r w:rsidR="00754E1F">
        <w:rPr>
          <w:sz w:val="28"/>
          <w:szCs w:val="28"/>
        </w:rPr>
        <w:t>.</w:t>
      </w:r>
    </w:p>
    <w:p w14:paraId="538205A5" w14:textId="77777777" w:rsidR="00754E1F" w:rsidRPr="00CD40A6" w:rsidRDefault="00D816AF" w:rsidP="00CD40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gives </w:t>
      </w:r>
      <w:r w:rsidR="003263A9">
        <w:rPr>
          <w:sz w:val="28"/>
          <w:szCs w:val="28"/>
        </w:rPr>
        <w:t>accurate results</w:t>
      </w:r>
      <w:r>
        <w:rPr>
          <w:sz w:val="28"/>
          <w:szCs w:val="28"/>
        </w:rPr>
        <w:t xml:space="preserve"> due to </w:t>
      </w:r>
      <w:r w:rsidR="00EC7749">
        <w:rPr>
          <w:sz w:val="28"/>
          <w:szCs w:val="28"/>
        </w:rPr>
        <w:t>presence</w:t>
      </w:r>
      <w:r>
        <w:rPr>
          <w:sz w:val="28"/>
          <w:szCs w:val="28"/>
        </w:rPr>
        <w:t xml:space="preserve"> of </w:t>
      </w:r>
      <w:r w:rsidRPr="00D816AF">
        <w:rPr>
          <w:sz w:val="28"/>
          <w:szCs w:val="28"/>
        </w:rPr>
        <w:t>HYPER-PARAMETERS TUNING</w:t>
      </w:r>
      <w:r w:rsidR="00D643F4">
        <w:rPr>
          <w:sz w:val="28"/>
          <w:szCs w:val="28"/>
        </w:rPr>
        <w:t>.</w:t>
      </w:r>
    </w:p>
    <w:p w14:paraId="538205A6" w14:textId="77777777" w:rsidR="00A052A3" w:rsidRDefault="00A052A3" w:rsidP="00E96CFC">
      <w:pPr>
        <w:spacing w:line="200" w:lineRule="exact"/>
      </w:pPr>
    </w:p>
    <w:p w14:paraId="538205A7" w14:textId="77777777" w:rsidR="00A052A3" w:rsidRDefault="00A052A3" w:rsidP="00E96CFC">
      <w:pPr>
        <w:spacing w:line="200" w:lineRule="exact"/>
      </w:pPr>
    </w:p>
    <w:p w14:paraId="538205A8" w14:textId="77777777"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538205A9" w14:textId="77777777" w:rsidR="0074279A" w:rsidRDefault="0074279A" w:rsidP="0074279A">
      <w:pPr>
        <w:spacing w:before="4" w:line="140" w:lineRule="exact"/>
        <w:rPr>
          <w:sz w:val="14"/>
          <w:szCs w:val="14"/>
        </w:rPr>
      </w:pPr>
    </w:p>
    <w:p w14:paraId="538205AA" w14:textId="77777777" w:rsidR="0074279A" w:rsidRDefault="0074279A" w:rsidP="0074279A">
      <w:pPr>
        <w:spacing w:line="200" w:lineRule="exact"/>
      </w:pPr>
    </w:p>
    <w:p w14:paraId="538205AB" w14:textId="77777777"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  <w:proofErr w:type="gramEnd"/>
    </w:p>
    <w:p w14:paraId="538205AC" w14:textId="77777777" w:rsidR="0074279A" w:rsidRDefault="0074279A" w:rsidP="0074279A">
      <w:pPr>
        <w:spacing w:before="4" w:line="120" w:lineRule="exact"/>
        <w:rPr>
          <w:sz w:val="13"/>
          <w:szCs w:val="13"/>
        </w:rPr>
      </w:pPr>
    </w:p>
    <w:p w14:paraId="538205AD" w14:textId="77777777" w:rsidR="0074279A" w:rsidRDefault="0074279A" w:rsidP="0074279A">
      <w:pPr>
        <w:spacing w:line="200" w:lineRule="exact"/>
      </w:pPr>
    </w:p>
    <w:p w14:paraId="538205AE" w14:textId="77777777"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14:paraId="538205AF" w14:textId="77777777" w:rsidR="0074279A" w:rsidRDefault="0074279A" w:rsidP="0074279A">
      <w:pPr>
        <w:spacing w:before="6" w:line="140" w:lineRule="exact"/>
        <w:rPr>
          <w:sz w:val="28"/>
          <w:szCs w:val="28"/>
        </w:rPr>
      </w:pPr>
    </w:p>
    <w:p w14:paraId="538205B0" w14:textId="77777777"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14:paraId="538205B1" w14:textId="77777777"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14:paraId="538205B2" w14:textId="77777777"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14:paraId="538205B3" w14:textId="77777777"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14:paraId="538205B4" w14:textId="77777777"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14:paraId="538205B5" w14:textId="77777777" w:rsidR="0074279A" w:rsidRDefault="0074279A" w:rsidP="0074279A">
      <w:pPr>
        <w:rPr>
          <w:sz w:val="24"/>
          <w:szCs w:val="24"/>
        </w:rPr>
      </w:pPr>
    </w:p>
    <w:p w14:paraId="538205B6" w14:textId="77777777" w:rsidR="0074279A" w:rsidRDefault="0074279A" w:rsidP="0074279A">
      <w:pPr>
        <w:rPr>
          <w:sz w:val="24"/>
          <w:szCs w:val="24"/>
        </w:rPr>
      </w:pPr>
    </w:p>
    <w:p w14:paraId="538205B7" w14:textId="77777777"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14:paraId="538205B8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14:paraId="538205B9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538205BA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538205BB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14:paraId="538205BC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14:paraId="538205BD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14:paraId="538205BE" w14:textId="77777777"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538205BF" w14:textId="77777777" w:rsidR="00BE12CA" w:rsidRDefault="00BE12CA" w:rsidP="00531059">
      <w:pPr>
        <w:ind w:firstLine="720"/>
      </w:pPr>
    </w:p>
    <w:p w14:paraId="538205C0" w14:textId="77777777" w:rsidR="00BE12CA" w:rsidRPr="00BE12CA" w:rsidRDefault="00BE12CA" w:rsidP="00BE12CA"/>
    <w:p w14:paraId="538205C1" w14:textId="77777777" w:rsidR="00BE12CA" w:rsidRPr="00BE12CA" w:rsidRDefault="00BE12CA" w:rsidP="00BE12CA"/>
    <w:p w14:paraId="538205C2" w14:textId="77777777" w:rsidR="00BE12CA" w:rsidRPr="00BE12CA" w:rsidRDefault="00BE12CA" w:rsidP="00BE12CA"/>
    <w:p w14:paraId="538205C3" w14:textId="77777777" w:rsidR="00BE12CA" w:rsidRPr="00BE12CA" w:rsidRDefault="00BE12CA" w:rsidP="00BE12CA"/>
    <w:p w14:paraId="538205C4" w14:textId="77777777" w:rsidR="00BE12CA" w:rsidRPr="00BE12CA" w:rsidRDefault="00BE12CA" w:rsidP="00BE12CA"/>
    <w:p w14:paraId="538205C5" w14:textId="77777777" w:rsidR="00BE12CA" w:rsidRPr="00BE12CA" w:rsidRDefault="00BE12CA" w:rsidP="00BE12CA"/>
    <w:p w14:paraId="538205C6" w14:textId="77777777" w:rsidR="00BE12CA" w:rsidRPr="00BE12CA" w:rsidRDefault="00BE12CA" w:rsidP="00BE12CA"/>
    <w:p w14:paraId="538205C7" w14:textId="77777777" w:rsidR="00BE12CA" w:rsidRPr="00BE12CA" w:rsidRDefault="00BE12CA" w:rsidP="00BE12CA"/>
    <w:p w14:paraId="538205C8" w14:textId="77777777" w:rsidR="00BE12CA" w:rsidRPr="00BE12CA" w:rsidRDefault="00BE12CA" w:rsidP="00BE12CA"/>
    <w:p w14:paraId="538205C9" w14:textId="77777777" w:rsidR="00BE12CA" w:rsidRPr="00BE12CA" w:rsidRDefault="00BE12CA" w:rsidP="00BE12CA"/>
    <w:p w14:paraId="538205CA" w14:textId="77777777" w:rsidR="00BE12CA" w:rsidRPr="00BE12CA" w:rsidRDefault="00BE12CA" w:rsidP="00BE12CA"/>
    <w:p w14:paraId="538205CB" w14:textId="77777777" w:rsidR="00BE12CA" w:rsidRPr="00BE12CA" w:rsidRDefault="00BE12CA" w:rsidP="00BE12CA"/>
    <w:p w14:paraId="538205CC" w14:textId="77777777" w:rsidR="00BE12CA" w:rsidRPr="00BE12CA" w:rsidRDefault="00BE12CA" w:rsidP="00BE12CA"/>
    <w:p w14:paraId="538205CD" w14:textId="77777777" w:rsidR="00BE12CA" w:rsidRPr="00BE12CA" w:rsidRDefault="00BE12CA" w:rsidP="00BE12CA"/>
    <w:p w14:paraId="538205CE" w14:textId="77777777" w:rsidR="00BE12CA" w:rsidRPr="00BE12CA" w:rsidRDefault="00BE12CA" w:rsidP="00BE12CA"/>
    <w:p w14:paraId="538205CF" w14:textId="77777777" w:rsidR="00BE12CA" w:rsidRPr="00BE12CA" w:rsidRDefault="00BE12CA" w:rsidP="00BE12CA"/>
    <w:p w14:paraId="538205D0" w14:textId="77777777" w:rsidR="00BE12CA" w:rsidRPr="00BE12CA" w:rsidRDefault="00BE12CA" w:rsidP="00BE12CA"/>
    <w:p w14:paraId="538205D1" w14:textId="77777777" w:rsidR="00BE12CA" w:rsidRPr="00BE12CA" w:rsidRDefault="00BE12CA" w:rsidP="00BE12CA"/>
    <w:p w14:paraId="538205D2" w14:textId="77777777" w:rsidR="00BE12CA" w:rsidRDefault="00BE12CA" w:rsidP="00BE12CA"/>
    <w:p w14:paraId="538205D3" w14:textId="77777777" w:rsidR="00BE12CA" w:rsidRDefault="00BE12CA" w:rsidP="00BE12CA"/>
    <w:p w14:paraId="538205D4" w14:textId="77777777"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205D7" w14:textId="77777777" w:rsidR="003F6127" w:rsidRDefault="003F6127" w:rsidP="00E96CFC">
      <w:r>
        <w:separator/>
      </w:r>
    </w:p>
  </w:endnote>
  <w:endnote w:type="continuationSeparator" w:id="0">
    <w:p w14:paraId="538205D8" w14:textId="77777777" w:rsidR="003F6127" w:rsidRDefault="003F6127" w:rsidP="00E9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205D5" w14:textId="77777777" w:rsidR="003F6127" w:rsidRDefault="003F6127" w:rsidP="00E96CFC">
      <w:r>
        <w:separator/>
      </w:r>
    </w:p>
  </w:footnote>
  <w:footnote w:type="continuationSeparator" w:id="0">
    <w:p w14:paraId="538205D6" w14:textId="77777777" w:rsidR="003F6127" w:rsidRDefault="003F6127" w:rsidP="00E9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6E0"/>
    <w:multiLevelType w:val="hybridMultilevel"/>
    <w:tmpl w:val="146CC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15BA"/>
    <w:multiLevelType w:val="hybridMultilevel"/>
    <w:tmpl w:val="6E088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4099"/>
    <w:multiLevelType w:val="hybridMultilevel"/>
    <w:tmpl w:val="BB843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90AA8"/>
    <w:multiLevelType w:val="hybridMultilevel"/>
    <w:tmpl w:val="E95AC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C2030"/>
    <w:multiLevelType w:val="hybridMultilevel"/>
    <w:tmpl w:val="24984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92745"/>
    <w:multiLevelType w:val="hybridMultilevel"/>
    <w:tmpl w:val="61184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D041B"/>
    <w:multiLevelType w:val="hybridMultilevel"/>
    <w:tmpl w:val="6B561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B761C"/>
    <w:multiLevelType w:val="hybridMultilevel"/>
    <w:tmpl w:val="D0D4E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1CD"/>
    <w:multiLevelType w:val="hybridMultilevel"/>
    <w:tmpl w:val="6EE6D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1345D"/>
    <w:multiLevelType w:val="hybridMultilevel"/>
    <w:tmpl w:val="4948D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60B94"/>
    <w:multiLevelType w:val="hybridMultilevel"/>
    <w:tmpl w:val="C16A8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77567">
    <w:abstractNumId w:val="5"/>
  </w:num>
  <w:num w:numId="2" w16cid:durableId="387874807">
    <w:abstractNumId w:val="9"/>
  </w:num>
  <w:num w:numId="3" w16cid:durableId="204277711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387453">
    <w:abstractNumId w:val="12"/>
  </w:num>
  <w:num w:numId="5" w16cid:durableId="1365011917">
    <w:abstractNumId w:val="3"/>
  </w:num>
  <w:num w:numId="6" w16cid:durableId="831287802">
    <w:abstractNumId w:val="0"/>
  </w:num>
  <w:num w:numId="7" w16cid:durableId="80756058">
    <w:abstractNumId w:val="15"/>
  </w:num>
  <w:num w:numId="8" w16cid:durableId="1301349715">
    <w:abstractNumId w:val="11"/>
  </w:num>
  <w:num w:numId="9" w16cid:durableId="1703901250">
    <w:abstractNumId w:val="14"/>
  </w:num>
  <w:num w:numId="10" w16cid:durableId="1193108827">
    <w:abstractNumId w:val="2"/>
  </w:num>
  <w:num w:numId="11" w16cid:durableId="903367572">
    <w:abstractNumId w:val="7"/>
  </w:num>
  <w:num w:numId="12" w16cid:durableId="617689506">
    <w:abstractNumId w:val="6"/>
  </w:num>
  <w:num w:numId="13" w16cid:durableId="661812094">
    <w:abstractNumId w:val="4"/>
  </w:num>
  <w:num w:numId="14" w16cid:durableId="1880975276">
    <w:abstractNumId w:val="13"/>
  </w:num>
  <w:num w:numId="15" w16cid:durableId="1412194207">
    <w:abstractNumId w:val="10"/>
  </w:num>
  <w:num w:numId="16" w16cid:durableId="125116304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78"/>
    <w:rsid w:val="00000091"/>
    <w:rsid w:val="00003658"/>
    <w:rsid w:val="00004391"/>
    <w:rsid w:val="00005945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6D3"/>
    <w:rsid w:val="00012CA1"/>
    <w:rsid w:val="000133A0"/>
    <w:rsid w:val="000135BE"/>
    <w:rsid w:val="00013817"/>
    <w:rsid w:val="0001430B"/>
    <w:rsid w:val="00014ED1"/>
    <w:rsid w:val="0001715B"/>
    <w:rsid w:val="000219B4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066C"/>
    <w:rsid w:val="000417D2"/>
    <w:rsid w:val="00042F47"/>
    <w:rsid w:val="00044B10"/>
    <w:rsid w:val="00044E9F"/>
    <w:rsid w:val="000458B8"/>
    <w:rsid w:val="00046FFE"/>
    <w:rsid w:val="00050079"/>
    <w:rsid w:val="00050441"/>
    <w:rsid w:val="00050457"/>
    <w:rsid w:val="00052EFC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096F"/>
    <w:rsid w:val="0007162F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E84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1BAC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1EF"/>
    <w:rsid w:val="000C238D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0FD0"/>
    <w:rsid w:val="000E257C"/>
    <w:rsid w:val="000E4979"/>
    <w:rsid w:val="000E54A5"/>
    <w:rsid w:val="000E5EC1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0AC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6A6B"/>
    <w:rsid w:val="001277E4"/>
    <w:rsid w:val="00130313"/>
    <w:rsid w:val="001316B0"/>
    <w:rsid w:val="001359B2"/>
    <w:rsid w:val="0013617C"/>
    <w:rsid w:val="0013687D"/>
    <w:rsid w:val="00137ABD"/>
    <w:rsid w:val="00137F7A"/>
    <w:rsid w:val="00140E2F"/>
    <w:rsid w:val="00141890"/>
    <w:rsid w:val="001421FD"/>
    <w:rsid w:val="00143512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794"/>
    <w:rsid w:val="0016288A"/>
    <w:rsid w:val="00163301"/>
    <w:rsid w:val="001636E6"/>
    <w:rsid w:val="00163D8C"/>
    <w:rsid w:val="00164E0C"/>
    <w:rsid w:val="00166409"/>
    <w:rsid w:val="00166635"/>
    <w:rsid w:val="001671A8"/>
    <w:rsid w:val="00171349"/>
    <w:rsid w:val="00171D26"/>
    <w:rsid w:val="00172ABB"/>
    <w:rsid w:val="0017409D"/>
    <w:rsid w:val="00174665"/>
    <w:rsid w:val="00174723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CF1"/>
    <w:rsid w:val="00191E0B"/>
    <w:rsid w:val="00193A82"/>
    <w:rsid w:val="001951BF"/>
    <w:rsid w:val="00195E83"/>
    <w:rsid w:val="001963E2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1B52"/>
    <w:rsid w:val="001B2B8C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C7F75"/>
    <w:rsid w:val="001D2C35"/>
    <w:rsid w:val="001D3C21"/>
    <w:rsid w:val="001D4507"/>
    <w:rsid w:val="001D479C"/>
    <w:rsid w:val="001D4C65"/>
    <w:rsid w:val="001D771E"/>
    <w:rsid w:val="001E0E9E"/>
    <w:rsid w:val="001E19AF"/>
    <w:rsid w:val="001E1D65"/>
    <w:rsid w:val="001E57A6"/>
    <w:rsid w:val="001F1904"/>
    <w:rsid w:val="001F29EB"/>
    <w:rsid w:val="001F318D"/>
    <w:rsid w:val="001F4219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16A3C"/>
    <w:rsid w:val="00220682"/>
    <w:rsid w:val="00220A43"/>
    <w:rsid w:val="00224D87"/>
    <w:rsid w:val="0022536F"/>
    <w:rsid w:val="002257C9"/>
    <w:rsid w:val="002260F4"/>
    <w:rsid w:val="00227E4C"/>
    <w:rsid w:val="00231CFA"/>
    <w:rsid w:val="00231D3B"/>
    <w:rsid w:val="00232A8F"/>
    <w:rsid w:val="002334DA"/>
    <w:rsid w:val="00233810"/>
    <w:rsid w:val="00234477"/>
    <w:rsid w:val="00234DAE"/>
    <w:rsid w:val="00237BF1"/>
    <w:rsid w:val="00237D6E"/>
    <w:rsid w:val="00240045"/>
    <w:rsid w:val="00242DDC"/>
    <w:rsid w:val="002437C4"/>
    <w:rsid w:val="002441FE"/>
    <w:rsid w:val="002446C9"/>
    <w:rsid w:val="002458B0"/>
    <w:rsid w:val="002458B6"/>
    <w:rsid w:val="00245B43"/>
    <w:rsid w:val="00245B8D"/>
    <w:rsid w:val="00246E9A"/>
    <w:rsid w:val="0025023C"/>
    <w:rsid w:val="0025092A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2D9C"/>
    <w:rsid w:val="00264A98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B9A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0B5F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2FB2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3BFA"/>
    <w:rsid w:val="002E40BD"/>
    <w:rsid w:val="002E57A3"/>
    <w:rsid w:val="002E5A20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39C9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0BC0"/>
    <w:rsid w:val="00321B5D"/>
    <w:rsid w:val="003228FB"/>
    <w:rsid w:val="00323A3F"/>
    <w:rsid w:val="003254FF"/>
    <w:rsid w:val="003263A9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5CF8"/>
    <w:rsid w:val="00335E0D"/>
    <w:rsid w:val="003367CB"/>
    <w:rsid w:val="00336AD0"/>
    <w:rsid w:val="003413D0"/>
    <w:rsid w:val="003428B7"/>
    <w:rsid w:val="00342B04"/>
    <w:rsid w:val="00342F4F"/>
    <w:rsid w:val="003443BD"/>
    <w:rsid w:val="003447F7"/>
    <w:rsid w:val="00344E3F"/>
    <w:rsid w:val="00346FB3"/>
    <w:rsid w:val="0034705F"/>
    <w:rsid w:val="003509A7"/>
    <w:rsid w:val="00350EF5"/>
    <w:rsid w:val="00351252"/>
    <w:rsid w:val="00351F96"/>
    <w:rsid w:val="00352944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7CC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1AD2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C71F8"/>
    <w:rsid w:val="003D0A75"/>
    <w:rsid w:val="003D1374"/>
    <w:rsid w:val="003D210E"/>
    <w:rsid w:val="003D223E"/>
    <w:rsid w:val="003D3B23"/>
    <w:rsid w:val="003D3C17"/>
    <w:rsid w:val="003D5085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2E0F"/>
    <w:rsid w:val="003F37E0"/>
    <w:rsid w:val="003F4DCF"/>
    <w:rsid w:val="003F6127"/>
    <w:rsid w:val="00401B03"/>
    <w:rsid w:val="00401F82"/>
    <w:rsid w:val="0040270E"/>
    <w:rsid w:val="00402A89"/>
    <w:rsid w:val="004049FB"/>
    <w:rsid w:val="00410969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587B"/>
    <w:rsid w:val="004673B7"/>
    <w:rsid w:val="00467EAE"/>
    <w:rsid w:val="004702A8"/>
    <w:rsid w:val="0047068D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2AE8"/>
    <w:rsid w:val="004A32BE"/>
    <w:rsid w:val="004A428C"/>
    <w:rsid w:val="004A514B"/>
    <w:rsid w:val="004A5BDE"/>
    <w:rsid w:val="004A6883"/>
    <w:rsid w:val="004A7A0D"/>
    <w:rsid w:val="004A7BE6"/>
    <w:rsid w:val="004A7F14"/>
    <w:rsid w:val="004B1949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08E8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00C5"/>
    <w:rsid w:val="004D2213"/>
    <w:rsid w:val="004D2551"/>
    <w:rsid w:val="004D3B3F"/>
    <w:rsid w:val="004D3EBA"/>
    <w:rsid w:val="004D5B40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CCB"/>
    <w:rsid w:val="004E3D95"/>
    <w:rsid w:val="004E52FA"/>
    <w:rsid w:val="004E5703"/>
    <w:rsid w:val="004E6ECC"/>
    <w:rsid w:val="004E7D14"/>
    <w:rsid w:val="004E7F8A"/>
    <w:rsid w:val="004F0723"/>
    <w:rsid w:val="004F20EC"/>
    <w:rsid w:val="004F2222"/>
    <w:rsid w:val="004F38E0"/>
    <w:rsid w:val="004F4240"/>
    <w:rsid w:val="004F5360"/>
    <w:rsid w:val="004F538D"/>
    <w:rsid w:val="004F5E63"/>
    <w:rsid w:val="004F6D0B"/>
    <w:rsid w:val="00500B41"/>
    <w:rsid w:val="005014D7"/>
    <w:rsid w:val="00504F8C"/>
    <w:rsid w:val="0050558D"/>
    <w:rsid w:val="00505E59"/>
    <w:rsid w:val="005062C3"/>
    <w:rsid w:val="005069A0"/>
    <w:rsid w:val="005076A0"/>
    <w:rsid w:val="00507C8D"/>
    <w:rsid w:val="005105B9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57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54E7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4D4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8C2"/>
    <w:rsid w:val="005B0F5E"/>
    <w:rsid w:val="005B1E0C"/>
    <w:rsid w:val="005B29A9"/>
    <w:rsid w:val="005B3E05"/>
    <w:rsid w:val="005B5044"/>
    <w:rsid w:val="005B50A5"/>
    <w:rsid w:val="005B5367"/>
    <w:rsid w:val="005B54F7"/>
    <w:rsid w:val="005B5FA9"/>
    <w:rsid w:val="005B7572"/>
    <w:rsid w:val="005B7E90"/>
    <w:rsid w:val="005C00E4"/>
    <w:rsid w:val="005C70C8"/>
    <w:rsid w:val="005C748E"/>
    <w:rsid w:val="005C7650"/>
    <w:rsid w:val="005C7E1F"/>
    <w:rsid w:val="005D037E"/>
    <w:rsid w:val="005D0E62"/>
    <w:rsid w:val="005D160F"/>
    <w:rsid w:val="005D18B0"/>
    <w:rsid w:val="005D3499"/>
    <w:rsid w:val="005D374A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0EF"/>
    <w:rsid w:val="0061221D"/>
    <w:rsid w:val="00612CB4"/>
    <w:rsid w:val="006141F3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0D6F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452EA"/>
    <w:rsid w:val="00650A28"/>
    <w:rsid w:val="0065106C"/>
    <w:rsid w:val="0065125B"/>
    <w:rsid w:val="00651F21"/>
    <w:rsid w:val="00653DCD"/>
    <w:rsid w:val="00653DDF"/>
    <w:rsid w:val="00654EB5"/>
    <w:rsid w:val="00654FD6"/>
    <w:rsid w:val="0065500C"/>
    <w:rsid w:val="006557BE"/>
    <w:rsid w:val="00657540"/>
    <w:rsid w:val="00657E85"/>
    <w:rsid w:val="00661619"/>
    <w:rsid w:val="006617FF"/>
    <w:rsid w:val="0066185A"/>
    <w:rsid w:val="00662F7E"/>
    <w:rsid w:val="00663467"/>
    <w:rsid w:val="00663D32"/>
    <w:rsid w:val="00666206"/>
    <w:rsid w:val="00666332"/>
    <w:rsid w:val="00666451"/>
    <w:rsid w:val="00666983"/>
    <w:rsid w:val="00671EA7"/>
    <w:rsid w:val="00673F68"/>
    <w:rsid w:val="006743C4"/>
    <w:rsid w:val="00674993"/>
    <w:rsid w:val="00675A3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87C9D"/>
    <w:rsid w:val="006906B8"/>
    <w:rsid w:val="00690C38"/>
    <w:rsid w:val="00692B97"/>
    <w:rsid w:val="006941FE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2F53"/>
    <w:rsid w:val="006C3051"/>
    <w:rsid w:val="006C33B4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20FB"/>
    <w:rsid w:val="006E380D"/>
    <w:rsid w:val="006E4069"/>
    <w:rsid w:val="006E4D49"/>
    <w:rsid w:val="006E788C"/>
    <w:rsid w:val="006E7CC9"/>
    <w:rsid w:val="006F00B2"/>
    <w:rsid w:val="006F4275"/>
    <w:rsid w:val="006F4865"/>
    <w:rsid w:val="006F4B5C"/>
    <w:rsid w:val="006F4D6F"/>
    <w:rsid w:val="006F57CB"/>
    <w:rsid w:val="006F7702"/>
    <w:rsid w:val="007008CB"/>
    <w:rsid w:val="00700DBF"/>
    <w:rsid w:val="00700DC6"/>
    <w:rsid w:val="007029D9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43"/>
    <w:rsid w:val="007329C1"/>
    <w:rsid w:val="0073303D"/>
    <w:rsid w:val="00733186"/>
    <w:rsid w:val="0073436E"/>
    <w:rsid w:val="007368E7"/>
    <w:rsid w:val="007379F2"/>
    <w:rsid w:val="007420E4"/>
    <w:rsid w:val="0074279A"/>
    <w:rsid w:val="00742FC2"/>
    <w:rsid w:val="00743ADD"/>
    <w:rsid w:val="00746625"/>
    <w:rsid w:val="007511CA"/>
    <w:rsid w:val="007517FA"/>
    <w:rsid w:val="007524D0"/>
    <w:rsid w:val="007525D5"/>
    <w:rsid w:val="00752C1E"/>
    <w:rsid w:val="007541C3"/>
    <w:rsid w:val="00754E1F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0E6"/>
    <w:rsid w:val="007678FE"/>
    <w:rsid w:val="00767992"/>
    <w:rsid w:val="007717C9"/>
    <w:rsid w:val="00772A28"/>
    <w:rsid w:val="00772BD9"/>
    <w:rsid w:val="007730CA"/>
    <w:rsid w:val="00773DFC"/>
    <w:rsid w:val="0077537F"/>
    <w:rsid w:val="007765EE"/>
    <w:rsid w:val="007803F6"/>
    <w:rsid w:val="007811F4"/>
    <w:rsid w:val="0078129F"/>
    <w:rsid w:val="00781DBA"/>
    <w:rsid w:val="007823FB"/>
    <w:rsid w:val="00782B9D"/>
    <w:rsid w:val="00783FE4"/>
    <w:rsid w:val="00792664"/>
    <w:rsid w:val="0079306B"/>
    <w:rsid w:val="0079349A"/>
    <w:rsid w:val="00794983"/>
    <w:rsid w:val="00794A21"/>
    <w:rsid w:val="00795E8F"/>
    <w:rsid w:val="00797501"/>
    <w:rsid w:val="007A2FE6"/>
    <w:rsid w:val="007A3080"/>
    <w:rsid w:val="007A47B7"/>
    <w:rsid w:val="007A5160"/>
    <w:rsid w:val="007A7D10"/>
    <w:rsid w:val="007A7DE7"/>
    <w:rsid w:val="007B1901"/>
    <w:rsid w:val="007B1AFE"/>
    <w:rsid w:val="007B1F68"/>
    <w:rsid w:val="007B23BB"/>
    <w:rsid w:val="007B35AE"/>
    <w:rsid w:val="007B468E"/>
    <w:rsid w:val="007C1F6A"/>
    <w:rsid w:val="007C2F12"/>
    <w:rsid w:val="007C3F94"/>
    <w:rsid w:val="007C4B94"/>
    <w:rsid w:val="007C582C"/>
    <w:rsid w:val="007C6DE2"/>
    <w:rsid w:val="007C73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86F"/>
    <w:rsid w:val="008179D4"/>
    <w:rsid w:val="008222A2"/>
    <w:rsid w:val="008234D0"/>
    <w:rsid w:val="00825EFB"/>
    <w:rsid w:val="00826279"/>
    <w:rsid w:val="00826998"/>
    <w:rsid w:val="00832EFA"/>
    <w:rsid w:val="0083301A"/>
    <w:rsid w:val="008355BB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3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0FF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37B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7D3"/>
    <w:rsid w:val="00900924"/>
    <w:rsid w:val="00903B76"/>
    <w:rsid w:val="009052C3"/>
    <w:rsid w:val="00905D5A"/>
    <w:rsid w:val="00905E09"/>
    <w:rsid w:val="009067C2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2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0728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641"/>
    <w:rsid w:val="00984D9C"/>
    <w:rsid w:val="00985388"/>
    <w:rsid w:val="0098551F"/>
    <w:rsid w:val="00986D31"/>
    <w:rsid w:val="009870EF"/>
    <w:rsid w:val="00987216"/>
    <w:rsid w:val="009909B7"/>
    <w:rsid w:val="00991EBF"/>
    <w:rsid w:val="009940C5"/>
    <w:rsid w:val="00995A95"/>
    <w:rsid w:val="00997DDC"/>
    <w:rsid w:val="009A2672"/>
    <w:rsid w:val="009A38CA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1E86"/>
    <w:rsid w:val="009E3D4C"/>
    <w:rsid w:val="009E45CD"/>
    <w:rsid w:val="009E45FA"/>
    <w:rsid w:val="009E4DED"/>
    <w:rsid w:val="009E5B55"/>
    <w:rsid w:val="009F13A7"/>
    <w:rsid w:val="009F1E18"/>
    <w:rsid w:val="009F2E2C"/>
    <w:rsid w:val="009F36BB"/>
    <w:rsid w:val="009F3D32"/>
    <w:rsid w:val="009F4141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7A9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14D2"/>
    <w:rsid w:val="00A33D7F"/>
    <w:rsid w:val="00A33DC9"/>
    <w:rsid w:val="00A344D6"/>
    <w:rsid w:val="00A34D69"/>
    <w:rsid w:val="00A40643"/>
    <w:rsid w:val="00A41591"/>
    <w:rsid w:val="00A41DE3"/>
    <w:rsid w:val="00A42AF8"/>
    <w:rsid w:val="00A42EAE"/>
    <w:rsid w:val="00A4418A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76515"/>
    <w:rsid w:val="00A815A7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1ECA"/>
    <w:rsid w:val="00AB2218"/>
    <w:rsid w:val="00AB3157"/>
    <w:rsid w:val="00AB3EBB"/>
    <w:rsid w:val="00AB579B"/>
    <w:rsid w:val="00AB62AD"/>
    <w:rsid w:val="00AB6435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E7AAC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AF7DF0"/>
    <w:rsid w:val="00B012F1"/>
    <w:rsid w:val="00B02A5F"/>
    <w:rsid w:val="00B04E81"/>
    <w:rsid w:val="00B067EE"/>
    <w:rsid w:val="00B068DF"/>
    <w:rsid w:val="00B06C93"/>
    <w:rsid w:val="00B06CA2"/>
    <w:rsid w:val="00B1043C"/>
    <w:rsid w:val="00B11177"/>
    <w:rsid w:val="00B13AA5"/>
    <w:rsid w:val="00B13BD5"/>
    <w:rsid w:val="00B1678F"/>
    <w:rsid w:val="00B16964"/>
    <w:rsid w:val="00B16D2A"/>
    <w:rsid w:val="00B16F93"/>
    <w:rsid w:val="00B17542"/>
    <w:rsid w:val="00B2388A"/>
    <w:rsid w:val="00B23ECE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364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66458"/>
    <w:rsid w:val="00B70136"/>
    <w:rsid w:val="00B70E7A"/>
    <w:rsid w:val="00B71E73"/>
    <w:rsid w:val="00B7203E"/>
    <w:rsid w:val="00B72822"/>
    <w:rsid w:val="00B72EC4"/>
    <w:rsid w:val="00B735C4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695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085D"/>
    <w:rsid w:val="00BA2180"/>
    <w:rsid w:val="00BA3691"/>
    <w:rsid w:val="00BA385E"/>
    <w:rsid w:val="00BA4771"/>
    <w:rsid w:val="00BA6B53"/>
    <w:rsid w:val="00BA70AA"/>
    <w:rsid w:val="00BB2957"/>
    <w:rsid w:val="00BB2D6A"/>
    <w:rsid w:val="00BB3311"/>
    <w:rsid w:val="00BB3843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50F"/>
    <w:rsid w:val="00BD0904"/>
    <w:rsid w:val="00BD0B69"/>
    <w:rsid w:val="00BD20E8"/>
    <w:rsid w:val="00BD2942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0AB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1E7F"/>
    <w:rsid w:val="00C32500"/>
    <w:rsid w:val="00C329F3"/>
    <w:rsid w:val="00C32CEF"/>
    <w:rsid w:val="00C360F1"/>
    <w:rsid w:val="00C40371"/>
    <w:rsid w:val="00C40448"/>
    <w:rsid w:val="00C404F1"/>
    <w:rsid w:val="00C40964"/>
    <w:rsid w:val="00C4345B"/>
    <w:rsid w:val="00C43E72"/>
    <w:rsid w:val="00C44655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6991"/>
    <w:rsid w:val="00C575DD"/>
    <w:rsid w:val="00C5775A"/>
    <w:rsid w:val="00C61AAC"/>
    <w:rsid w:val="00C61DDF"/>
    <w:rsid w:val="00C625D1"/>
    <w:rsid w:val="00C62EB3"/>
    <w:rsid w:val="00C6371B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0486"/>
    <w:rsid w:val="00C81157"/>
    <w:rsid w:val="00C8122F"/>
    <w:rsid w:val="00C8207C"/>
    <w:rsid w:val="00C83692"/>
    <w:rsid w:val="00C83BAB"/>
    <w:rsid w:val="00C847F2"/>
    <w:rsid w:val="00C8606C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29B"/>
    <w:rsid w:val="00CD33CF"/>
    <w:rsid w:val="00CD3D80"/>
    <w:rsid w:val="00CD40A6"/>
    <w:rsid w:val="00CD4CF5"/>
    <w:rsid w:val="00CD4F11"/>
    <w:rsid w:val="00CD6503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411F"/>
    <w:rsid w:val="00CE51AA"/>
    <w:rsid w:val="00CE5CA6"/>
    <w:rsid w:val="00CE6AA3"/>
    <w:rsid w:val="00CF007C"/>
    <w:rsid w:val="00CF10FA"/>
    <w:rsid w:val="00CF16A2"/>
    <w:rsid w:val="00CF1D80"/>
    <w:rsid w:val="00CF42F0"/>
    <w:rsid w:val="00CF5D1B"/>
    <w:rsid w:val="00CF6765"/>
    <w:rsid w:val="00CF6F28"/>
    <w:rsid w:val="00CF7D3F"/>
    <w:rsid w:val="00D006EB"/>
    <w:rsid w:val="00D008C9"/>
    <w:rsid w:val="00D0121C"/>
    <w:rsid w:val="00D02B77"/>
    <w:rsid w:val="00D044B7"/>
    <w:rsid w:val="00D04C63"/>
    <w:rsid w:val="00D052D4"/>
    <w:rsid w:val="00D066F2"/>
    <w:rsid w:val="00D06FE7"/>
    <w:rsid w:val="00D07160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854"/>
    <w:rsid w:val="00D17D96"/>
    <w:rsid w:val="00D20171"/>
    <w:rsid w:val="00D2019E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43F4"/>
    <w:rsid w:val="00D657EE"/>
    <w:rsid w:val="00D664E4"/>
    <w:rsid w:val="00D676C1"/>
    <w:rsid w:val="00D73004"/>
    <w:rsid w:val="00D73068"/>
    <w:rsid w:val="00D73F14"/>
    <w:rsid w:val="00D76DBF"/>
    <w:rsid w:val="00D77914"/>
    <w:rsid w:val="00D77FF6"/>
    <w:rsid w:val="00D805B3"/>
    <w:rsid w:val="00D816AF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1610"/>
    <w:rsid w:val="00DE21E7"/>
    <w:rsid w:val="00DE2AF3"/>
    <w:rsid w:val="00DE4BCA"/>
    <w:rsid w:val="00DE7058"/>
    <w:rsid w:val="00DE7D51"/>
    <w:rsid w:val="00DF0364"/>
    <w:rsid w:val="00DF4057"/>
    <w:rsid w:val="00DF4157"/>
    <w:rsid w:val="00DF4A65"/>
    <w:rsid w:val="00DF6F2F"/>
    <w:rsid w:val="00DF75FA"/>
    <w:rsid w:val="00E06D56"/>
    <w:rsid w:val="00E07500"/>
    <w:rsid w:val="00E07681"/>
    <w:rsid w:val="00E100D7"/>
    <w:rsid w:val="00E116FE"/>
    <w:rsid w:val="00E11CD3"/>
    <w:rsid w:val="00E14BE1"/>
    <w:rsid w:val="00E179F0"/>
    <w:rsid w:val="00E202E7"/>
    <w:rsid w:val="00E24405"/>
    <w:rsid w:val="00E26E03"/>
    <w:rsid w:val="00E27AF1"/>
    <w:rsid w:val="00E30152"/>
    <w:rsid w:val="00E31BC9"/>
    <w:rsid w:val="00E32899"/>
    <w:rsid w:val="00E33C6D"/>
    <w:rsid w:val="00E34468"/>
    <w:rsid w:val="00E3466E"/>
    <w:rsid w:val="00E34BDD"/>
    <w:rsid w:val="00E3586F"/>
    <w:rsid w:val="00E37492"/>
    <w:rsid w:val="00E37819"/>
    <w:rsid w:val="00E402DD"/>
    <w:rsid w:val="00E425AE"/>
    <w:rsid w:val="00E432EF"/>
    <w:rsid w:val="00E43D56"/>
    <w:rsid w:val="00E443E3"/>
    <w:rsid w:val="00E4554A"/>
    <w:rsid w:val="00E4584E"/>
    <w:rsid w:val="00E4697C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24C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77C36"/>
    <w:rsid w:val="00E82147"/>
    <w:rsid w:val="00E8251C"/>
    <w:rsid w:val="00E82A29"/>
    <w:rsid w:val="00E8475D"/>
    <w:rsid w:val="00E85825"/>
    <w:rsid w:val="00E85879"/>
    <w:rsid w:val="00E85986"/>
    <w:rsid w:val="00E872A5"/>
    <w:rsid w:val="00E87F1D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41DE"/>
    <w:rsid w:val="00EB5305"/>
    <w:rsid w:val="00EB5B7C"/>
    <w:rsid w:val="00EB68AB"/>
    <w:rsid w:val="00EB7555"/>
    <w:rsid w:val="00EC0338"/>
    <w:rsid w:val="00EC0F01"/>
    <w:rsid w:val="00EC2449"/>
    <w:rsid w:val="00EC5137"/>
    <w:rsid w:val="00EC7749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33AE"/>
    <w:rsid w:val="00F151CC"/>
    <w:rsid w:val="00F15B0D"/>
    <w:rsid w:val="00F16BF1"/>
    <w:rsid w:val="00F17C13"/>
    <w:rsid w:val="00F237FE"/>
    <w:rsid w:val="00F23B27"/>
    <w:rsid w:val="00F26168"/>
    <w:rsid w:val="00F26240"/>
    <w:rsid w:val="00F26855"/>
    <w:rsid w:val="00F279A1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A5"/>
    <w:rsid w:val="00F54CD4"/>
    <w:rsid w:val="00F55E00"/>
    <w:rsid w:val="00F569E8"/>
    <w:rsid w:val="00F5780F"/>
    <w:rsid w:val="00F57A5A"/>
    <w:rsid w:val="00F6112B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0C5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09F"/>
    <w:rsid w:val="00FF2405"/>
    <w:rsid w:val="00FF37FF"/>
    <w:rsid w:val="00FF5004"/>
    <w:rsid w:val="00FF51C7"/>
    <w:rsid w:val="00FF5986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0576"/>
  <w15:docId w15:val="{58059392-C138-42E9-B087-484BB833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85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85D"/>
  </w:style>
  <w:style w:type="character" w:styleId="FootnoteReference">
    <w:name w:val="footnote reference"/>
    <w:basedOn w:val="DefaultParagraphFont"/>
    <w:uiPriority w:val="99"/>
    <w:semiHidden/>
    <w:unhideWhenUsed/>
    <w:rsid w:val="00BA08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47C6-E43F-4E60-B70C-DC765F8C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BhanuPrakash Bandi</cp:lastModifiedBy>
  <cp:revision>2659</cp:revision>
  <dcterms:created xsi:type="dcterms:W3CDTF">2017-11-15T06:59:00Z</dcterms:created>
  <dcterms:modified xsi:type="dcterms:W3CDTF">2024-05-20T13:48:00Z</dcterms:modified>
</cp:coreProperties>
</file>